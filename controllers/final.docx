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2"/>
        <w:tblW w:w="4975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746"/>
      </w:tblGrid>
      <w:tr w:rsidR="009C0A80" w:rsidRPr="0041428F" w14:paraId="4072B29E" w14:textId="77777777" w:rsidTr="00F20A22">
        <w:trPr>
          <w:trHeight w:val="233"/>
        </w:trPr>
        <w:tc>
          <w:tcPr>
            <w:tcW w:w="10745" w:type="dxa"/>
          </w:tcPr>
          <w:p w14:paraId="55F2033A" w14:textId="5B8A95DD" w:rsidR="009C0A80" w:rsidRPr="0041428F" w:rsidRDefault="009C0A80" w:rsidP="009C0A80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C24EA6" wp14:editId="295067B2">
                      <wp:simplePos x="0" y="0"/>
                      <wp:positionH relativeFrom="column">
                        <wp:posOffset>83127</wp:posOffset>
                      </wp:positionH>
                      <wp:positionV relativeFrom="paragraph">
                        <wp:posOffset>18357</wp:posOffset>
                      </wp:positionV>
                      <wp:extent cx="4031673" cy="407670"/>
                      <wp:effectExtent l="19050" t="19050" r="26035" b="26035"/>
                      <wp:wrapNone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673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457288AC" w14:textId="767F298E" w:rsidR="009C0A80" w:rsidRPr="009C0A80" w:rsidRDefault="009C0A80" w:rsidP="009C0A80">
                                  <w:pPr>
                                    <w:pStyle w:val="Logo"/>
                                  </w:pPr>
                                  <w:r w:rsidRPr="009C0A80">
                                    <w:t>MEGA</w:t>
                                  </w:r>
                                  <w:r>
                                    <w:t>-</w:t>
                                  </w:r>
                                  <w:r w:rsidRPr="009C0A80">
                                    <w:t>HACK CLINIC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24EA6" id="Shape 61" o:spid="_x0000_s1026" style="position:absolute;left:0;text-align:left;margin-left:6.55pt;margin-top:1.45pt;width:317.45pt;height:3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57288AC" w14:textId="767F298E" w:rsidR="009C0A80" w:rsidRPr="009C0A80" w:rsidRDefault="009C0A80" w:rsidP="009C0A80">
                            <w:pPr>
                              <w:pStyle w:val="Logo"/>
                            </w:pPr>
                            <w:r w:rsidRPr="009C0A80">
                              <w:t>MEGA</w:t>
                            </w:r>
                            <w:r>
                              <w:t>-</w:t>
                            </w:r>
                            <w:r w:rsidRPr="009C0A80">
                              <w:t>HACK CLINIC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0A80" w:rsidRPr="0041428F" w14:paraId="09F8F456" w14:textId="77777777" w:rsidTr="00F20A22">
        <w:trPr>
          <w:trHeight w:val="2322"/>
        </w:trPr>
        <w:tc>
          <w:tcPr>
            <w:tcW w:w="10745" w:type="dxa"/>
            <w:vAlign w:val="bottom"/>
          </w:tcPr>
          <w:p w14:paraId="3B7674D6" w14:textId="4C94A2E5" w:rsidR="00F20A22" w:rsidRDefault="00F20A22" w:rsidP="00F20A22">
            <w:pPr>
              <w:pStyle w:val="ContactInfo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  </w:t>
            </w:r>
          </w:p>
          <w:p w14:paraId="0B3B3C7B" w14:textId="632186B3" w:rsidR="009C0A80" w:rsidRPr="00F20A22" w:rsidRDefault="00F20A22" w:rsidP="00F20A22">
            <w:pPr>
              <w:pStyle w:val="ContactInfo"/>
              <w:ind w:left="0"/>
              <w:rPr>
                <w:b/>
                <w:bCs/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 </w:t>
            </w:r>
            <w:r w:rsidR="009C0A80" w:rsidRPr="00F20A22">
              <w:rPr>
                <w:b/>
                <w:bCs/>
                <w:sz w:val="36"/>
                <w:szCs w:val="28"/>
              </w:rPr>
              <w:t xml:space="preserve">Dr. </w:t>
            </w:r>
            <w:r w:rsidR="001F5E14">
              <w:rPr>
                <w:b/>
                <w:bCs/>
                <w:sz w:val="36"/>
                <w:szCs w:val="28"/>
              </w:rPr>
              <w:t>John Doe</w:t>
            </w:r>
          </w:p>
          <w:p w14:paraId="7D0DFC74" w14:textId="581C138A" w:rsidR="00F20A22" w:rsidRPr="00F20A22" w:rsidRDefault="00F20A22" w:rsidP="001F5E14">
            <w:pPr>
              <w:pStyle w:val="ContactInfo"/>
              <w:ind w:left="0"/>
              <w:rPr>
                <w:sz w:val="28"/>
                <w:szCs w:val="22"/>
              </w:rPr>
            </w:pPr>
          </w:p>
          <w:p w14:paraId="3068EDE2" w14:textId="19B20F39" w:rsidR="00F20A22" w:rsidRPr="00F20A22" w:rsidRDefault="00F20A22" w:rsidP="00F20A22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sz w:val="28"/>
                <w:szCs w:val="22"/>
              </w:rPr>
              <w:t>1/234, Main street, Palghar</w:t>
            </w:r>
          </w:p>
          <w:p w14:paraId="656D4A5E" w14:textId="11356668" w:rsidR="009C0A80" w:rsidRPr="00F20A22" w:rsidRDefault="00F20A22" w:rsidP="009C0A80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rStyle w:val="Strong"/>
                <w:b w:val="0"/>
                <w:bCs w:val="0"/>
                <w:sz w:val="28"/>
                <w:szCs w:val="22"/>
              </w:rPr>
              <w:t>+91 12345 67890</w:t>
            </w:r>
          </w:p>
          <w:p w14:paraId="2CCAD848" w14:textId="68966401" w:rsidR="009C0A80" w:rsidRPr="00F20A22" w:rsidRDefault="00F20A22" w:rsidP="009C0A80">
            <w:pPr>
              <w:pStyle w:val="ContactInfo"/>
              <w:rPr>
                <w:sz w:val="28"/>
                <w:szCs w:val="22"/>
              </w:rPr>
            </w:pPr>
            <w:r w:rsidRPr="00F20A22">
              <w:rPr>
                <w:rStyle w:val="Strong"/>
                <w:b w:val="0"/>
                <w:bCs w:val="0"/>
                <w:sz w:val="28"/>
                <w:szCs w:val="22"/>
              </w:rPr>
              <w:t>loremipsum@gmail.com</w:t>
            </w:r>
          </w:p>
          <w:p w14:paraId="7CD81DB7" w14:textId="3581A6C7" w:rsidR="009C0A80" w:rsidRPr="0041428F" w:rsidRDefault="009C0A80" w:rsidP="009C0A80">
            <w:pPr>
              <w:pStyle w:val="ContactInfo"/>
              <w:rPr>
                <w:color w:val="000000" w:themeColor="text1"/>
              </w:rPr>
            </w:pPr>
          </w:p>
        </w:tc>
      </w:tr>
    </w:tbl>
    <w:p w14:paraId="02EA7444" w14:textId="3330C313" w:rsidR="001F5E14" w:rsidRDefault="00831721" w:rsidP="001F5E14">
      <w:pPr>
        <w:pStyle w:val="ContactInfo"/>
        <w:rPr>
          <w:b/>
          <w:bCs/>
        </w:rPr>
      </w:pPr>
      <w:r w:rsidRPr="00F20A2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E0D1BA1" wp14:editId="704469D1">
                <wp:simplePos x="0" y="0"/>
                <wp:positionH relativeFrom="page">
                  <wp:align>left</wp:align>
                </wp:positionH>
                <wp:positionV relativeFrom="paragraph">
                  <wp:posOffset>-1024255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EC59F" id="Graphic 17" o:spid="_x0000_s1026" alt="&quot;&quot;" style="position:absolute;margin-left:0;margin-top:-80.65pt;width:649.4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5ED1DCE7" w14:textId="6A41B5E3" w:rsidR="009022E2" w:rsidRDefault="001F5E14" w:rsidP="00E31C2D">
      <w:pPr>
        <w:pStyle w:val="Title"/>
        <w:ind w:left="7200" w:firstLine="720"/>
        <w:rPr>
          <w:sz w:val="28"/>
          <w:szCs w:val="28"/>
        </w:rPr>
      </w:pPr>
      <w:r w:rsidRPr="001F5E14">
        <w:rPr>
          <w:sz w:val="28"/>
          <w:szCs w:val="28"/>
        </w:rPr>
        <w:t>Date:</w:t>
      </w:r>
    </w:p>
    <w:p w14:paraId="386DC088" w14:textId="77777777" w:rsidR="00E31C2D" w:rsidRPr="00E31C2D" w:rsidRDefault="00E31C2D" w:rsidP="00E31C2D"/>
    <w:p w14:paraId="10885585" w14:textId="44E8C37B" w:rsidR="009022E2" w:rsidRDefault="009022E2" w:rsidP="009022E2">
      <w:pPr>
        <w:tabs>
          <w:tab w:val="left" w:pos="3818"/>
        </w:tabs>
        <w:ind w:left="0"/>
      </w:pPr>
    </w:p>
    <w:p w14:paraId="5927E965" w14:textId="56A72A12" w:rsidR="009022E2" w:rsidRPr="001F5E14" w:rsidRDefault="009022E2" w:rsidP="009022E2">
      <w:pPr>
        <w:tabs>
          <w:tab w:val="left" w:pos="3818"/>
        </w:tabs>
        <w:ind w:left="0"/>
      </w:pPr>
    </w:p>
    <w:p>
      <w:r>
        <w:t>Symptoms:</w:t>
        <w:br/>
        <w:t>SYP CRLPOL 50/5) km @</w:t>
      </w:r>
    </w:p>
    <w:p>
      <w:r>
        <w:t>Medicines:</w:t>
        <w:br/>
        <w:t>gyp ODELCON 3 mL TOS x sd</w:t>
        <w:br/>
        <w:t>syp LEVON 3S mL THs x sd</w:t>
        <w:br/>
        <w:br/>
        <w:t>syp MEFTPL-P (oo/s) BML sos</w:t>
      </w:r>
    </w:p>
    <w:sectPr w:rsidR="009022E2" w:rsidRPr="001F5E14" w:rsidSect="00DE30A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4AD6" w14:textId="77777777" w:rsidR="00DE30A8" w:rsidRDefault="00DE30A8" w:rsidP="00A66B18">
      <w:pPr>
        <w:spacing w:before="0" w:after="0"/>
      </w:pPr>
      <w:r>
        <w:separator/>
      </w:r>
    </w:p>
  </w:endnote>
  <w:endnote w:type="continuationSeparator" w:id="0">
    <w:p w14:paraId="397C2EE5" w14:textId="77777777" w:rsidR="00DE30A8" w:rsidRDefault="00DE30A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F548A" w14:textId="77777777" w:rsidR="00DE30A8" w:rsidRDefault="00DE30A8" w:rsidP="00A66B18">
      <w:pPr>
        <w:spacing w:before="0" w:after="0"/>
      </w:pPr>
      <w:r>
        <w:separator/>
      </w:r>
    </w:p>
  </w:footnote>
  <w:footnote w:type="continuationSeparator" w:id="0">
    <w:p w14:paraId="6C4B2FAB" w14:textId="77777777" w:rsidR="00DE30A8" w:rsidRDefault="00DE30A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80"/>
    <w:rsid w:val="00042314"/>
    <w:rsid w:val="00083BAA"/>
    <w:rsid w:val="0010680C"/>
    <w:rsid w:val="00152B0B"/>
    <w:rsid w:val="001766D6"/>
    <w:rsid w:val="00192419"/>
    <w:rsid w:val="001B1465"/>
    <w:rsid w:val="001C270D"/>
    <w:rsid w:val="001E2320"/>
    <w:rsid w:val="001F5E14"/>
    <w:rsid w:val="00214E28"/>
    <w:rsid w:val="002B477F"/>
    <w:rsid w:val="00352B81"/>
    <w:rsid w:val="00394757"/>
    <w:rsid w:val="003A0150"/>
    <w:rsid w:val="003E24DF"/>
    <w:rsid w:val="0041428F"/>
    <w:rsid w:val="004A2B0D"/>
    <w:rsid w:val="00585304"/>
    <w:rsid w:val="005C2210"/>
    <w:rsid w:val="00615018"/>
    <w:rsid w:val="0062123A"/>
    <w:rsid w:val="00646E75"/>
    <w:rsid w:val="006F6F10"/>
    <w:rsid w:val="00783E79"/>
    <w:rsid w:val="007B5AE8"/>
    <w:rsid w:val="007C6609"/>
    <w:rsid w:val="007F5192"/>
    <w:rsid w:val="00831721"/>
    <w:rsid w:val="00862A06"/>
    <w:rsid w:val="009022E2"/>
    <w:rsid w:val="009C0A80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E30A8"/>
    <w:rsid w:val="00DE6DA2"/>
    <w:rsid w:val="00DF2D30"/>
    <w:rsid w:val="00E22148"/>
    <w:rsid w:val="00E31C2D"/>
    <w:rsid w:val="00E4786A"/>
    <w:rsid w:val="00E55D74"/>
    <w:rsid w:val="00E6540C"/>
    <w:rsid w:val="00E81E2A"/>
    <w:rsid w:val="00EE0952"/>
    <w:rsid w:val="00F20A2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DA5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uiPriority w:val="1"/>
    <w:qFormat/>
    <w:rsid w:val="009C0A80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E1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nan\AppData\Local\Microsoft\Office\16.0\DTS\en-IN%7b67AE7D4C-1FA9-49EF-A0AB-B5AF0838793A%7d\%7b53191907-708C-4B23-B6B3-95B9ADED33B5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90B0BB-CE58-40EB-9AF0-115CB48BFD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{53191907-708C-4B23-B6B3-95B9ADED33B5}tf56348247_win32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2024-03-19T19:39:00Z</dcterms:created>
  <dcterms:modified xsi:type="dcterms:W3CDTF">2024-03-19T19:42:00Z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